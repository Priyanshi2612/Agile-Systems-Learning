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EA0" w:rsidRPr="00735F9D" w:rsidRDefault="00B56EA0">
      <w:pPr>
        <w:rPr>
          <w:sz w:val="28"/>
          <w:szCs w:val="28"/>
        </w:rPr>
      </w:pPr>
      <w:bookmarkStart w:id="0" w:name="_GoBack"/>
      <w:bookmarkEnd w:id="0"/>
    </w:p>
    <w:p w:rsidR="00573BD0" w:rsidRDefault="00735F9D">
      <w:pPr>
        <w:rPr>
          <w:sz w:val="32"/>
          <w:szCs w:val="32"/>
        </w:rPr>
      </w:pPr>
      <w:r>
        <w:rPr>
          <w:noProof/>
        </w:rPr>
        <w:t xml:space="preserve">                       </w:t>
      </w:r>
      <w:r w:rsidR="00573BD0">
        <w:rPr>
          <w:noProof/>
        </w:rPr>
        <w:drawing>
          <wp:inline distT="0" distB="0" distL="0" distR="0" wp14:anchorId="6F12EE85" wp14:editId="233A08E2">
            <wp:extent cx="4647724" cy="48384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969" cy="484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A0" w:rsidRPr="00B56EA0" w:rsidRDefault="00B56EA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56EA0" w:rsidRPr="00B56EA0" w:rsidRDefault="00B56EA0">
      <w:pPr>
        <w:rPr>
          <w:sz w:val="32"/>
          <w:szCs w:val="32"/>
        </w:rPr>
      </w:pPr>
    </w:p>
    <w:sectPr w:rsidR="00B56EA0" w:rsidRPr="00B5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A0"/>
    <w:rsid w:val="003937B2"/>
    <w:rsid w:val="00573BD0"/>
    <w:rsid w:val="00645252"/>
    <w:rsid w:val="006D3D74"/>
    <w:rsid w:val="00735F9D"/>
    <w:rsid w:val="0083569A"/>
    <w:rsid w:val="00A9204E"/>
    <w:rsid w:val="00B5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A1AF8-1688-449A-8D7A-F15F9C56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un%20gupt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gupta</dc:creator>
  <cp:keywords/>
  <dc:description/>
  <cp:lastModifiedBy>Tarun gupta</cp:lastModifiedBy>
  <cp:revision>2</cp:revision>
  <dcterms:created xsi:type="dcterms:W3CDTF">2020-04-13T07:33:00Z</dcterms:created>
  <dcterms:modified xsi:type="dcterms:W3CDTF">2020-04-13T07:33:00Z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